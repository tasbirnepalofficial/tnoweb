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-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00"/>
        <w:gridCol w:w="3360"/>
        <w:gridCol w:w="400"/>
        <w:gridCol w:w="6686"/>
        <w:gridCol w:w="7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18"/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5" type="#_x0000_t202" style="width:595.3pt;height:150.68pt;margin-top:0;margin-left:0;mso-position-horizontal-relative:page;mso-position-vertical-relative:page;position:absolute;z-index:-251658240" o:allowincell="f" fillcolor="#99c4be" strokecolor="#99c4be"/>
              </w:pict>
            </w:r>
          </w:p>
        </w:tc>
        <w:tc>
          <w:tcPr>
            <w:tcW w:w="3360" w:type="dxa"/>
            <w:shd w:val="clear" w:color="auto" w:fill="404040"/>
            <w:tcMar>
              <w:top w:w="400" w:type="dxa"/>
              <w:left w:w="180" w:type="dxa"/>
              <w:bottom w:w="300" w:type="dxa"/>
              <w:right w:w="18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5" w:color="auto"/>
              </w:pBdr>
              <w:spacing w:before="0" w:after="0" w:line="2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pict>
                <v:oval id="_x0000_s1026" style="width:106pt;height:106pt;margin-top:29.5pt;margin-left:22pt;position:absolute;z-index:251659264" filled="t" fillcolor="white" stroked="t" strokecolor="white" strokeweight="1pt"/>
              </w:pict>
            </w:r>
            <w:r>
              <w:pict>
                <v:oval id="_x0000_s1027" style="width:105pt;height:105pt;margin-top:30pt;margin-left:22.5pt;position:absolute;z-index:251660288" stroked="f" strokecolor="this">
                  <v:imagedata r:id="rId4" o:title=""/>
                </v:oval>
              </w:pict>
            </w:r>
          </w:p>
          <w:p>
            <w:pPr>
              <w:pStyle w:val="documentleft-boxpict-secsectionsectiontitle"/>
              <w:pBdr>
                <w:top w:val="none" w:sz="0" w:space="20" w:color="auto"/>
                <w:left w:val="none" w:sz="0" w:space="0" w:color="auto"/>
                <w:bottom w:val="none" w:sz="0" w:space="0" w:color="auto"/>
                <w:right w:val="none" w:sz="0" w:space="5" w:color="auto"/>
              </w:pBdr>
              <w:spacing w:before="2960" w:after="0" w:line="20" w:lineRule="atLeast"/>
              <w:ind w:left="180" w:right="280"/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-cntcicon-rownth-child1icon-sv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6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8201" cy="17830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icon-rowico-t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tasbirnepalofficial@gmail.com</w:t>
            </w:r>
          </w:p>
          <w:p>
            <w:pPr>
              <w:pStyle w:val="documenticon-rowicon-sv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0" w:after="6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8201" cy="17830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icon-rowico-t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(+977) 9844610099</w:t>
            </w: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ocumenticon-rowicon-sv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0" w:after="6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8201" cy="17830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icon-rowzipsuffi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Chitwan</w:t>
            </w:r>
          </w:p>
          <w:p>
            <w:pPr>
              <w:pStyle w:val="documenticon-rowzipprefi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vanish/>
                <w:color w:val="FFFFFF"/>
                <w:sz w:val="20"/>
                <w:szCs w:val="20"/>
              </w:rPr>
              <w:t>Chitwan</w:t>
            </w:r>
          </w:p>
          <w:p>
            <w:pPr>
              <w:pStyle w:val="documentsection-cntcuser-detailicon-rownth-child1icon-sv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0" w:after="60" w:line="26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8201" cy="17830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https://www.linkedin.com/in/samip-jung-khadka-702b327b/</w:t>
            </w:r>
          </w:p>
          <w:p>
            <w:pPr>
              <w:pStyle w:val="documenticon-rowicon-sv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0" w:after="6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8201" cy="17830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tasbirnepalofficial.netlify.app</w:t>
            </w:r>
          </w:p>
          <w:p>
            <w:pPr>
              <w:pStyle w:val="documentparent-containerleft-boxsection-cntccntcMarginBotto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30"/>
                <w:szCs w:val="3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headingsectiontitle"/>
              <w:pBdr>
                <w:top w:val="single" w:sz="8" w:space="20" w:color="FFFFFF"/>
                <w:left w:val="none" w:sz="0" w:space="0" w:color="auto"/>
                <w:bottom w:val="none" w:sz="0" w:space="0" w:color="auto"/>
                <w:right w:val="none" w:sz="0" w:space="25" w:color="auto"/>
              </w:pBdr>
              <w:spacing w:before="0" w:after="200" w:line="300" w:lineRule="atLeast"/>
              <w:ind w:left="180" w:right="280"/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paddedline"/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High School Diploma</w:t>
            </w: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ocumentpaddedline"/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txt-bold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Saptagandaki Multiple Campus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Chitwan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Nepal</w:t>
            </w:r>
          </w:p>
          <w:p>
            <w:pPr>
              <w:pStyle w:val="documentpaddedline"/>
              <w:spacing w:before="0" w:after="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Expected in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</w:rPr>
              <w:t>2026</w:t>
            </w: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260" w:lineRule="atLeast"/>
              <w:ind w:left="180" w:right="280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knowledges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100" w:line="260" w:lineRule="atLeast"/>
              <w:ind w:left="420" w:right="28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[Graphic Design], [W3 Developers], Completed [2025]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parent-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0" w:lineRule="atLeast"/>
              <w:ind w:left="180" w:right="180"/>
              <w:textAlignment w:val="auto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rent-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0" w:lineRule="atLeast"/>
              <w:ind w:left="180" w:right="180"/>
              <w:textAlignment w:val="auto"/>
              <w:rPr>
                <w:rStyle w:val="documentparent-containerleft-box"/>
                <w:rFonts w:ascii="Source Sans Pro" w:eastAsia="Source Sans Pro" w:hAnsi="Source Sans Pro" w:cs="Source Sans Pro"/>
                <w:b w:val="0"/>
                <w:bCs w:val="0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6686" w:type="dxa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40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68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40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686" w:type="dxa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nam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nameSecPARAGRAPHNAMEfirstparagraphparagraph"/>
                      <w:rFonts w:ascii="Montserrat" w:eastAsia="Montserrat" w:hAnsi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b w:val="0"/>
                      <w:bCs w:val="0"/>
                      <w:caps/>
                    </w:rPr>
                    <w:t>Samip</w:t>
                  </w:r>
                  <w:r>
                    <w:rPr>
                      <w:rStyle w:val="documentnameSecPARAGRAPHNAMEfirstparagraphparagraph"/>
                      <w:b w:val="0"/>
                      <w:bCs w:val="0"/>
                      <w:caps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b w:val="0"/>
                      <w:bCs w:val="0"/>
                      <w:caps/>
                    </w:rPr>
                    <w:t>Khadka</w:t>
                  </w:r>
                </w:p>
                <w:p>
                  <w:pPr>
                    <w:pStyle w:val="documentresume-titlespan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nameSecPARAGRAPHNAMEfirstparagraphparagraph"/>
                      <w:rFonts w:ascii="Source Sans Pro" w:eastAsia="Source Sans Pro" w:hAnsi="Source Sans Pro" w:cs="Source Sans Pro"/>
                      <w:b w:val="0"/>
                      <w:bCs w:val="0"/>
                      <w:caps w:val="0"/>
                      <w:color w:val="000000"/>
                      <w:spacing w:val="1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nameSecPARAGRAPHNAMEfirstparagraphparagraph"/>
                      <w:rFonts w:ascii="Source Sans Pro" w:eastAsia="Source Sans Pro" w:hAnsi="Source Sans Pro" w:cs="Source Sans Pro"/>
                      <w:b w:val="0"/>
                      <w:bCs w:val="0"/>
                      <w:caps w:val="0"/>
                      <w:color w:val="000000"/>
                      <w:spacing w:val="10"/>
                      <w:bdr w:val="none" w:sz="0" w:space="0" w:color="auto"/>
                      <w:vertAlign w:val="baseline"/>
                    </w:rPr>
                    <w:t>Graphic Design, Photo/videography, Editor, Music Production</w:t>
                  </w:r>
                </w:p>
                <w:p>
                  <w:pPr>
                    <w:pStyle w:val="documentnameSecPARAGRAPHNAMEfirstparagraphparagraph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atLeast"/>
                    <w:ind w:left="0" w:right="0"/>
                    <w:textAlignment w:val="auto"/>
                    <w:rPr>
                      <w:rStyle w:val="documentnameSecPARAGRAPHNAMEfirstparagraph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nameSecsectionheading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100" w:after="200" w:line="300" w:lineRule="atLeast"/>
              <w:ind w:left="0" w:right="0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  <w:t>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0" w:right="0"/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Gifted photo/videographer with 1 years of experience creating personal work that embraces contemporary themes, and building on the evolution of my specific photo/videographic style.</w:t>
            </w:r>
          </w:p>
          <w:p>
            <w:pPr>
              <w:pStyle w:val="documentright-boxheadingsectiontitle"/>
              <w:pBdr>
                <w:top w:val="single" w:sz="8" w:space="2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300" w:lineRule="atLeast"/>
              <w:ind w:left="0" w:right="0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  <w:t>Skills</w:t>
            </w:r>
          </w:p>
          <w:tbl>
            <w:tblPr>
              <w:tblStyle w:val="documentright-boxinfopara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93"/>
              <w:gridCol w:w="300"/>
              <w:gridCol w:w="3193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2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Customer Service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Computer Skills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right-boxskli-secparagraphfirstparagraph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Adobe Photoshop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Photography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VideoGraphy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100" w:line="260" w:lineRule="atLeast"/>
                    <w:ind w:left="200" w:right="0" w:hanging="21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Communication Skills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Video editing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Image editing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Logo creation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Logo design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Graphic design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Marketing media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gridAfter w:val="2"/>
                <w:wAfter w:w="720" w:type="dxa"/>
                <w:tblCellSpacing w:w="0" w:type="dxa"/>
              </w:trPr>
              <w:tc>
                <w:tcPr>
                  <w:tcW w:w="319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kli-secparagraphsinglecolumn"/>
                    <w:spacing w:before="0" w:line="260" w:lineRule="atLeas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li-secfieldp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2D and 3D modeling</w:t>
                  </w:r>
                  <w:r>
                    <w:rPr>
                      <w:rStyle w:val="documentskli-secfirstparagraphfield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0" w:right="0"/>
                    <w:rPr>
                      <w:rStyle w:val="documentparent-containerright-boxskli-secparagraph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empty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/>
              <w:ind w:left="0" w:right="0"/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headingsectiontitle"/>
              <w:pBdr>
                <w:top w:val="single" w:sz="8" w:space="2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300" w:lineRule="atLeast"/>
              <w:ind w:left="0" w:right="0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" w:lineRule="exact"/>
              <w:ind w:left="0" w:right="0"/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spacing w:before="0" w:after="0" w:line="260" w:lineRule="atLeast"/>
              <w:ind w:left="0" w:right="0"/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</w:rPr>
              <w:t>May 2025</w:t>
            </w: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</w:rPr>
              <w:t>-</w:t>
            </w: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</w:rPr>
              <w:t>Current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txt-bold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txt-bold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</w:rPr>
              <w:t>Freelacer</w:t>
            </w: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Style w:val="documenttxt-bold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semi-bold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</w:rPr>
              <w:t>Photographer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</w:rPr>
              <w:t>Chitwan (Remote)</w:t>
            </w: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100" w:line="260" w:lineRule="atLeast"/>
              <w:ind w:left="440" w:right="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Captured daily event photo &amp; videos for social media, company websites and corporate brochures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100" w:line="260" w:lineRule="atLeast"/>
              <w:ind w:left="440" w:right="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Created custom photo shoot plans for employees, using photo&amp; video-editing software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100" w:line="260" w:lineRule="atLeast"/>
              <w:ind w:left="440" w:right="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Created marketing materials including logo and tagline designs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100" w:line="260" w:lineRule="atLeast"/>
              <w:ind w:left="440" w:right="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Provided images for company brochures, email campaigns, web banners and social media posts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400" w:line="260" w:lineRule="atLeast"/>
              <w:ind w:left="440" w:right="0" w:hanging="192"/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Provided free photo &amp; video editing services to other departments</w:t>
            </w:r>
          </w:p>
          <w:p>
            <w:pPr>
              <w:pStyle w:val="documentright-boxheadingsectiontitle"/>
              <w:pBdr>
                <w:top w:val="single" w:sz="8" w:space="2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300" w:lineRule="atLeast"/>
              <w:ind w:left="0" w:right="0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  <w:bdr w:val="none" w:sz="0" w:space="0" w:color="auto"/>
                <w:vertAlign w:val="baseline"/>
              </w:rPr>
              <w:t>Interests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0" w:right="0"/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Creating new</w:t>
            </w:r>
          </w:p>
        </w:tc>
        <w:tc>
          <w:tcPr>
            <w:tcW w:w="7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Style w:val="documentright-box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Source Sans Pro" w:eastAsia="Source Sans Pro" w:hAnsi="Source Sans Pro" w:cs="Source Sans Pro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p>
      <w:pPr>
        <w:spacing w:line="14" w:lineRule="exact"/>
      </w:pPr>
      <w:r>
        <w:rPr>
          <w:color w:val="FFFFFF"/>
          <w:sz w:val="2"/>
        </w:rPr>
        <w:t>#HRJ#ef7325f6-937a-4d9f-8085-e5c1235a0127#</w:t>
      </w:r>
    </w:p>
    <w:sectPr>
      <w:headerReference w:type="default" r:id="rId9"/>
      <w:footerReference w:type="default" r:id="rId10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Montserrat">
    <w:charset w:val="00"/>
    <w:family w:val="auto"/>
    <w:pitch w:val="default"/>
    <w:sig w:usb0="00000000" w:usb1="00000000" w:usb2="00000000" w:usb3="00000000" w:csb0="00000001" w:csb1="00000000"/>
    <w:embedRegular r:id="rId1" w:fontKey="{5DD14290-4107-4E00-8F5A-DBFAF2680E2E}"/>
    <w:embedBold r:id="rId2" w:fontKey="{B678AD6D-84BA-4388-9F22-5066EC47FC8C}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3" w:fontKey="{F8B2721D-65B7-4E95-9CC1-2797AD3C034D}"/>
    <w:embedBold r:id="rId4" w:fontKey="{1E777527-7746-4F3F-9CFE-4B3CC6937DE3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tablecell">
    <w:name w:val="document_tablecell"/>
    <w:basedOn w:val="DefaultParagraphFont"/>
  </w:style>
  <w:style w:type="character" w:customStyle="1" w:styleId="documentparent-containerleft-box">
    <w:name w:val="document_parent-container_left-box"/>
    <w:basedOn w:val="DefaultParagraphFont"/>
    <w:rPr>
      <w:color w:val="FFFFFF"/>
      <w:shd w:val="clear" w:color="auto" w:fill="404040"/>
    </w:rPr>
  </w:style>
  <w:style w:type="paragraph" w:customStyle="1" w:styleId="documentparent-containersectionpict-sec">
    <w:name w:val="document_parent-container_section_pict-se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bdr w:val="none" w:sz="0" w:space="0" w:color="auto"/>
    </w:rPr>
  </w:style>
  <w:style w:type="paragraph" w:customStyle="1" w:styleId="documentleft-boxfirstparagraph">
    <w:name w:val="document_left-box_first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pict-secsectionsection-cntc">
    <w:name w:val="document_pict-sec + section_section-cntc"/>
    <w:basedOn w:val="Normal"/>
  </w:style>
  <w:style w:type="paragraph" w:customStyle="1" w:styleId="documentparent-containerleft-boxheading">
    <w:name w:val="document_parent-container_left-box_heading"/>
    <w:basedOn w:val="Normal"/>
    <w:rPr>
      <w:color w:val="FFFFFF"/>
    </w:rPr>
  </w:style>
  <w:style w:type="paragraph" w:customStyle="1" w:styleId="documentleft-boxpict-secsectionsectiontitle">
    <w:name w:val="document_left-box_pict-sec + section_sectiontitle"/>
    <w:basedOn w:val="Normal"/>
    <w:pPr>
      <w:pBdr>
        <w:top w:val="none" w:sz="0" w:space="0" w:color="auto"/>
      </w:pBdr>
    </w:pPr>
  </w:style>
  <w:style w:type="paragraph" w:customStyle="1" w:styleId="documentaddress">
    <w:name w:val="document_address"/>
    <w:basedOn w:val="Normal"/>
    <w:pPr>
      <w:spacing w:line="260" w:lineRule="atLeast"/>
    </w:pPr>
    <w:rPr>
      <w:sz w:val="20"/>
      <w:szCs w:val="20"/>
    </w:rPr>
  </w:style>
  <w:style w:type="paragraph" w:customStyle="1" w:styleId="documenticon-row">
    <w:name w:val="document_icon-row"/>
    <w:basedOn w:val="Normal"/>
    <w:pPr>
      <w:spacing w:line="260" w:lineRule="atLeast"/>
    </w:pPr>
  </w:style>
  <w:style w:type="paragraph" w:customStyle="1" w:styleId="documentsection-cntcicon-rownth-child1icon-svg">
    <w:name w:val="document_section-cntc_icon-row_nth-child(1)_icon-svg"/>
    <w:basedOn w:val="Normal"/>
  </w:style>
  <w:style w:type="paragraph" w:customStyle="1" w:styleId="documenticon-rowico-txt">
    <w:name w:val="document_icon-row_ico-txt"/>
    <w:basedOn w:val="Normal"/>
    <w:pPr>
      <w:jc w:val="center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icon-rowicon-svg">
    <w:name w:val="document_icon-row_icon-svg"/>
    <w:basedOn w:val="Normal"/>
    <w:pPr>
      <w:jc w:val="center"/>
    </w:pPr>
  </w:style>
  <w:style w:type="paragraph" w:customStyle="1" w:styleId="documenticon-rowzipsuffix">
    <w:name w:val="document_icon-row_zipsuffix"/>
    <w:basedOn w:val="Normal"/>
    <w:pPr>
      <w:jc w:val="center"/>
    </w:pPr>
  </w:style>
  <w:style w:type="paragraph" w:customStyle="1" w:styleId="documenticon-rowzipprefix">
    <w:name w:val="document_icon-row_zipprefix"/>
    <w:basedOn w:val="Normal"/>
    <w:pPr>
      <w:jc w:val="center"/>
    </w:pPr>
  </w:style>
  <w:style w:type="paragraph" w:customStyle="1" w:styleId="documentsection-cntcuser-detailicon-rownth-child1icon-svg">
    <w:name w:val="document_section-cntc_user-detail_icon-row_nth-child(1)_icon-svg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parent-containerleft-boxsection-cntccntcMarginBottom">
    <w:name w:val="document_parent-container_left-box_section-cntc_cntcMarginBottom"/>
    <w:basedOn w:val="Normal"/>
    <w:pPr>
      <w:spacing w:line="300" w:lineRule="atLeast"/>
    </w:pPr>
    <w:rPr>
      <w:sz w:val="30"/>
      <w:szCs w:val="30"/>
    </w:rPr>
  </w:style>
  <w:style w:type="paragraph" w:customStyle="1" w:styleId="documentparent-containerleft-boxsection">
    <w:name w:val="document_parent-container_left-box_section"/>
    <w:basedOn w:val="Normal"/>
    <w:pPr>
      <w:pBdr>
        <w:right w:val="none" w:sz="0" w:space="5" w:color="auto"/>
      </w:pBdr>
    </w:pPr>
  </w:style>
  <w:style w:type="paragraph" w:customStyle="1" w:styleId="documentleft-boxheadingsectiontitle">
    <w:name w:val="document_left-box_heading_sectiontitle"/>
    <w:basedOn w:val="Normal"/>
    <w:pPr>
      <w:pBdr>
        <w:top w:val="single" w:sz="8" w:space="0" w:color="FFFFFF"/>
        <w:right w:val="none" w:sz="0" w:space="25" w:color="auto"/>
      </w:pBdr>
    </w:pPr>
  </w:style>
  <w:style w:type="paragraph" w:customStyle="1" w:styleId="documenteducationparagraph">
    <w:name w:val="document_education_paragraph"/>
    <w:basedOn w:val="Normal"/>
    <w:pPr>
      <w:pBdr>
        <w:top w:val="none" w:sz="0" w:space="0" w:color="auto"/>
      </w:pBdr>
    </w:pPr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txt-bold">
    <w:name w:val="document_txt-bold"/>
    <w:basedOn w:val="DefaultParagraphFont"/>
    <w:rPr>
      <w:b/>
      <w:b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-containerleft-boxParagraph">
    <w:name w:val="document_parent-container_left-box Paragraph"/>
    <w:basedOn w:val="Normal"/>
    <w:pPr>
      <w:pBdr>
        <w:top w:val="none" w:sz="0" w:space="20" w:color="auto"/>
        <w:left w:val="none" w:sz="0" w:space="9" w:color="auto"/>
        <w:right w:val="none" w:sz="0" w:space="9" w:color="auto"/>
      </w:pBdr>
      <w:shd w:val="clear" w:color="auto" w:fill="404040"/>
    </w:pPr>
    <w:rPr>
      <w:color w:val="FFFFFF"/>
      <w:shd w:val="clear" w:color="auto" w:fill="404040"/>
    </w:rPr>
  </w:style>
  <w:style w:type="character" w:customStyle="1" w:styleId="documentright-box">
    <w:name w:val="document_right-box"/>
    <w:basedOn w:val="DefaultParagraphFont"/>
  </w:style>
  <w:style w:type="character" w:customStyle="1" w:styleId="documentnameSecPARAGRAPHNAMEfirstparagraphparagraph">
    <w:name w:val="document_nameSec_PARAGRAPH_NAME_firstparagraph_paragraph"/>
    <w:basedOn w:val="DefaultParagraphFont"/>
  </w:style>
  <w:style w:type="paragraph" w:customStyle="1" w:styleId="documentname">
    <w:name w:val="document_name"/>
    <w:basedOn w:val="Normal"/>
    <w:pPr>
      <w:spacing w:line="520" w:lineRule="atLeast"/>
    </w:pPr>
    <w:rPr>
      <w:rFonts w:ascii="Montserrat" w:eastAsia="Montserrat" w:hAnsi="Montserrat" w:cs="Montserrat"/>
      <w:b w:val="0"/>
      <w:bCs w:val="0"/>
      <w:caps/>
      <w:color w:val="000000"/>
      <w:spacing w:val="20"/>
      <w:sz w:val="48"/>
      <w:szCs w:val="48"/>
    </w:rPr>
  </w:style>
  <w:style w:type="paragraph" w:customStyle="1" w:styleId="documentresume-title">
    <w:name w:val="document_resume-title"/>
    <w:basedOn w:val="Normal"/>
    <w:pPr>
      <w:pBdr>
        <w:top w:val="none" w:sz="0" w:space="10" w:color="auto"/>
      </w:pBdr>
      <w:spacing w:line="300" w:lineRule="atLeast"/>
    </w:pPr>
    <w:rPr>
      <w:rFonts w:ascii="Source Sans Pro" w:eastAsia="Source Sans Pro" w:hAnsi="Source Sans Pro" w:cs="Source Sans Pro"/>
      <w:b w:val="0"/>
      <w:bCs w:val="0"/>
      <w:caps w:val="0"/>
      <w:spacing w:val="10"/>
      <w:sz w:val="24"/>
      <w:szCs w:val="24"/>
    </w:rPr>
  </w:style>
  <w:style w:type="paragraph" w:customStyle="1" w:styleId="documentresume-titlespan">
    <w:name w:val="document_resume-title_span"/>
    <w:basedOn w:val="Normal"/>
    <w:rPr>
      <w:caps w:val="0"/>
    </w:rPr>
  </w:style>
  <w:style w:type="paragraph" w:customStyle="1" w:styleId="documentnameSecPARAGRAPHNAMEfirstparagraphparagraphParagraph">
    <w:name w:val="document_nameSec_PARAGRAPH_NAME_firstparagraph_paragraph Paragraph"/>
    <w:basedOn w:val="Normal"/>
    <w:pPr>
      <w:pBdr>
        <w:top w:val="none" w:sz="0" w:space="30" w:color="auto"/>
      </w:pBdr>
    </w:pPr>
  </w:style>
  <w:style w:type="table" w:customStyle="1" w:styleId="documentsection">
    <w:name w:val="document_section"/>
    <w:basedOn w:val="TableNormal"/>
    <w:tblPr/>
  </w:style>
  <w:style w:type="paragraph" w:customStyle="1" w:styleId="documentnameSecsection">
    <w:name w:val="document_nameSec + 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heading">
    <w:name w:val="document_heading"/>
    <w:basedOn w:val="Normal"/>
    <w:pPr>
      <w:spacing w:line="300" w:lineRule="atLeast"/>
    </w:pPr>
    <w:rPr>
      <w:rFonts w:ascii="Montserrat" w:eastAsia="Montserrat" w:hAnsi="Montserrat" w:cs="Montserrat"/>
      <w:b/>
      <w:bCs/>
      <w:caps/>
      <w:color w:val="000000"/>
      <w:spacing w:val="20"/>
      <w:sz w:val="24"/>
      <w:szCs w:val="24"/>
    </w:rPr>
  </w:style>
  <w:style w:type="paragraph" w:customStyle="1" w:styleId="documentnameSecsectionheadingsectiontitle">
    <w:name w:val="document_nameSec + section_heading_sectiontitl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ocumentright-boxsinglecolumn">
    <w:name w:val="document_right-box_singlecolumn"/>
    <w:basedOn w:val="Normal"/>
  </w:style>
  <w:style w:type="paragraph" w:customStyle="1" w:styleId="documentsectionParagraph">
    <w:name w:val="document_section Paragraph"/>
    <w:basedOn w:val="Normal"/>
    <w:pPr>
      <w:pBdr>
        <w:top w:val="none" w:sz="0" w:space="20" w:color="auto"/>
      </w:pBdr>
    </w:pPr>
  </w:style>
  <w:style w:type="paragraph" w:customStyle="1" w:styleId="documentright-boxheadingsectiontitle">
    <w:name w:val="document_right-box_heading_sectiontitle"/>
    <w:basedOn w:val="Normal"/>
    <w:pPr>
      <w:pBdr>
        <w:top w:val="single" w:sz="8" w:space="0" w:color="000000"/>
      </w:pBdr>
    </w:pPr>
  </w:style>
  <w:style w:type="character" w:customStyle="1" w:styleId="documentparent-containerright-boxskli-secparagraph">
    <w:name w:val="document_parent-container_right-box_skli-sec_paragraph"/>
    <w:basedOn w:val="DefaultParagraphFont"/>
  </w:style>
  <w:style w:type="paragraph" w:customStyle="1" w:styleId="documentskli-secparagraphsinglecolumn">
    <w:name w:val="document_skli-sec_paragraph_singlecolum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ocumentskli-secfirstparagraphfield">
    <w:name w:val="document_skli-sec_firstparagraph_field"/>
    <w:basedOn w:val="DefaultParagraphFont"/>
  </w:style>
  <w:style w:type="character" w:customStyle="1" w:styleId="documentskli-secfieldp">
    <w:name w:val="document_skli-sec_field_p"/>
    <w:basedOn w:val="DefaultParagraphFont"/>
  </w:style>
  <w:style w:type="character" w:customStyle="1" w:styleId="documentulliCharacter">
    <w:name w:val="document_ul_li Character"/>
    <w:basedOn w:val="DefaultParagraphFont"/>
  </w:style>
  <w:style w:type="character" w:customStyle="1" w:styleId="documentright-boxskli-secparagraphfirstparagraphparagraph">
    <w:name w:val="document_right-box_skli-sec_paragraph_firstparagraph + paragraph"/>
    <w:basedOn w:val="DefaultParagraphFont"/>
  </w:style>
  <w:style w:type="table" w:customStyle="1" w:styleId="documentright-boxinfoparatable">
    <w:name w:val="document_right-box_infoparatable"/>
    <w:basedOn w:val="TableNormal"/>
    <w:tblPr/>
  </w:style>
  <w:style w:type="paragraph" w:customStyle="1" w:styleId="documentemptydiv">
    <w:name w:val="document_emptydiv"/>
    <w:basedOn w:val="Normal"/>
    <w:pPr>
      <w:spacing w:line="20" w:lineRule="atLeast"/>
    </w:pPr>
    <w:rPr>
      <w:sz w:val="2"/>
      <w:szCs w:val="2"/>
    </w:rPr>
  </w:style>
  <w:style w:type="paragraph" w:customStyle="1" w:styleId="documentexpr-secparagraph">
    <w:name w:val="document_expr-sec_paragraph"/>
    <w:basedOn w:val="Normal"/>
    <w:pPr>
      <w:pBdr>
        <w:top w:val="none" w:sz="0" w:space="0" w:color="auto"/>
      </w:pBdr>
    </w:pPr>
  </w:style>
  <w:style w:type="character" w:customStyle="1" w:styleId="documentsemi-bold">
    <w:name w:val="document_semi-bold"/>
    <w:basedOn w:val="DefaultParagraphFont"/>
    <w:rPr>
      <w:b/>
      <w:bCs/>
    </w:rPr>
  </w:style>
  <w:style w:type="table" w:customStyle="1" w:styleId="documentparent-container">
    <w:name w:val="document_parent-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Samip Khadka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ef7325f6-937a-4d9f-8085-e5c1235a0127</vt:lpwstr>
  </property>
  <property fmtid="{D5CDD505-2E9C-101B-9397-08002B2CF9AE}" pid="3" name="x1ye=0">
    <vt:lpwstr>OFAAAB+LCAAAAAAABAAUm8WWpFAQBT+oFrgtcXdnh7s7Xz89+zoUPDJvxK0+jUMsjtMYBpGogDIMzUMkDQkYxUACimECycp4MLXe88a7X7d61bJGpP0YiBRDxd9PlDdRHtTVxEuyXUF/lJeLIqg8BAJP+GHM0RoGISlTiBB23WLRSrgiGzSGfAdaeF4CaU8+c6tMdYiJors22IPdsfbqmbTUtmbjMN7kpJdoIQmw6tDtisHQA2QpAgJ1J3cYIG0</vt:lpwstr>
  </property>
  <property fmtid="{D5CDD505-2E9C-101B-9397-08002B2CF9AE}" pid="4" name="x1ye=1">
    <vt:lpwstr>KZ5JpdWeLgPU7xhQfa4ycaLqViLIu0c6ajhJ6hlSd3eaAIk+Kum7dd7TaIAvJ/boWqjX0XHCeH8V4NdyANPD0SDn2g+3gAplyxY1ZRiemdnbY6AYDcd2QQX2E1432T3t+LD8pbbEXiHoHSMy0brs6KW6WtgjG+W20ZLovZRDLtZi1rYeVRLB7c1hA7vkpckzawQqg3x/8Azmvc2zcDQH2B7CreUjJNNBeW6v4yuuSefk/sgJv+QoejeIxegtuMC</vt:lpwstr>
  </property>
  <property fmtid="{D5CDD505-2E9C-101B-9397-08002B2CF9AE}" pid="5" name="x1ye=10">
    <vt:lpwstr>3C2cTjlEgSFOh3my987qcrffWlh/otagckXr/1qmbBf4x3wXHcCCIISlUT/9V/zGAs5TF/62sNJAvKXmIWBBQqSATN6tpBCtVaO6Cp5fMEhLdwt+j9mYhFLG3V/0hqPoL9elcyAGZWKj3x7seORn9z6RrXoQltU/3y/C8oSRptCIpZXztf2oF9nJFewYrtVz+AkmwoIJ+cIIE67qcjeznnDE3Av0lsRi3zsiJDhu8eVR74UDbDJTeOcx7tiY8WT</vt:lpwstr>
  </property>
  <property fmtid="{D5CDD505-2E9C-101B-9397-08002B2CF9AE}" pid="6" name="x1ye=11">
    <vt:lpwstr>ueKYd/Rkfnz+Na8ti1EpgRjZMagLcFZzVsgdyeNYhPkkoPzsDGcLONbW46Gp/WTJiqrHWEottyjAbcHc1tBPhMLdozFisHz+/uX6THv789T3Qwff8GQaIPfGCEcEs0NKvkFLiG0RW66REqDScRg9pU61Awq/+H0W86TkgjrEEU792PpwH2JNylfnv1zieskNbAqYOvf145iPyAH1of0LPkxQU26guga20pdrbzcDxZDoiAY/O+bN4gLHOFGwYOP</vt:lpwstr>
  </property>
  <property fmtid="{D5CDD505-2E9C-101B-9397-08002B2CF9AE}" pid="7" name="x1ye=12">
    <vt:lpwstr>aFTYGowAnBxjToKkp34LcomlCRV74ZlLc+5MVq8fRLIMV5qemMbOjDYJpB8psOeq3AA8hXTs2LOw6f7BPEI9WNH7Qy3Z3T0ZbLS80qh7b+jv6hmVhbO78cCE/S0BTn6bMjAvTFBUUyYMjmqLUXnU7lpk0ZBSZ0dGMxTknwXiABBIBjdTiRWbotKNoEnFO7gOVMlVR4itnVkU289QPj/tMCGrFcha+Ysqe6ZGVMEfRODliYwUB5YVVfmclLPRjao</vt:lpwstr>
  </property>
  <property fmtid="{D5CDD505-2E9C-101B-9397-08002B2CF9AE}" pid="8" name="x1ye=13">
    <vt:lpwstr>gf2g58AgnG5FYY1yyMX9eBAjHrmrJSP+5ZEUUxZw0p/3FLFqjyq/ig6QCq5yzfpcbTDJ+iD2CDbzhkhw6sqPzgZJlq4qN4YTa63kgihEYRtHTXy+gt8+GTvvHbQsGP9XG8qNYoIJe6z6EV1sDRpPmkT4B/3WUeWXqXLP3RcBxtfMO8SrWnILc/QTyrnFSasG6L5SB/WrPS8c0+UTZNfdOFKIyCexRvk7Efrt+VY7u/Yz+8d9PyKp4h8mflCw+SI</vt:lpwstr>
  </property>
  <property fmtid="{D5CDD505-2E9C-101B-9397-08002B2CF9AE}" pid="9" name="x1ye=14">
    <vt:lpwstr>U93JfnsqAUgqP0woKMfteYKH15Kagqwr+AewlD0e50P6O/skSb2HT9daVhBRBXvsIOz465cHB1oaL1On0BqokLisjecBIEbrXSN3mYt3RVFRpI5f9CWZDPZ14hOB4ssp3Qt/4jIjhNAzafr8WlnYrtq5d0G0p8aOBzXxLuLkpczTFDzg4BvEETtNCjc8BbS2PkIdEaxWEMw9zMEL9ULO7VJCMf0OfEG1CtnmH9uasnzpMX4lkesbhqsUJBdTK4D</vt:lpwstr>
  </property>
  <property fmtid="{D5CDD505-2E9C-101B-9397-08002B2CF9AE}" pid="10" name="x1ye=15">
    <vt:lpwstr>D4tUBUJM4YGbphw/UnCnaGlvBFFnJsQsjBgqEVpP520s42N4GR+J+bjGX9k3kyovIqlQeM0b25VmAgyYxthf0TOX1T9rCOrRDd5GzJXgmuVhkNYN1BDiBBnhRP1nLRDemRfkNOLobs4cBdMTQM/XkNMGch21Iz43iD10Gihy7jTNT2FvgV1cB3E3cLk/1bDgdVWdl4QUmLrWS67ZRjiUgNsxZ4iLDXNyIaMJf8iYJSte8R2bLnde/e8z/nCG4iH</vt:lpwstr>
  </property>
  <property fmtid="{D5CDD505-2E9C-101B-9397-08002B2CF9AE}" pid="11" name="x1ye=16">
    <vt:lpwstr>qaT51FjW0pJLf2SO62o3lA97a5F5uRbNgaZU0cpH9zPs7De7DnD0aHuJJrlOfdnmyrz3MpnQjxYMb5PfFItxLs4YHPAGW2LwokzS+R8seDYK6TDbZRjqDBzS8sVSGWWwh7s3gOrv7ahGjKkrVicjuEXMTXhcTWdzIQHc14I9gECzlye2QJdmS3kY8fOEIcN9y85sSGVEet0bNZcR7AXaSDWJDNwC/zBnWyDwuX8liibjdnA2M7KsNt2M3Mq5PiC</vt:lpwstr>
  </property>
  <property fmtid="{D5CDD505-2E9C-101B-9397-08002B2CF9AE}" pid="12" name="x1ye=17">
    <vt:lpwstr>FxTqHx6tRSpV1XizbtJP5biG4tBe9BLLMAyQ6Ej4PpxYn98/9DGMnftw0GDt3JXCuW4MgyEbF8x/HGd835i38Tk4eyd0SOQHwGYdwKMNPXGRCPCG5PPxaBAb0BgiCeddUMbabeh66s5KGdmQYZ5nyl7N/PHqt9k3XqPpJTJXieeEv2E8UP4IYwxDAqo3XwV4P+MPu2k8Dq67v/Nl5hM84/UFIOZBAxOzJfqboIddvPu0D/XOutIbXUKfoCihFnH</vt:lpwstr>
  </property>
  <property fmtid="{D5CDD505-2E9C-101B-9397-08002B2CF9AE}" pid="13" name="x1ye=18">
    <vt:lpwstr>bAdixXJWvHhb3pegIpACz6MPmLKhD1Blm8D+Di0K/e56cIVDwQIGDLFR9t6lloolRD9RldwHkymmS8W6rKt9FC/mpubNZ2fu/pMsFWV93OrdnPbyn58dTbmzEmka04kBKJ5HQE0mYcXnwQR6zhjJjyMrRtxE+1x8w59bPiYc/GBNFm4oyzELTryOyoXwWmaJEnaugoo/YR0uTyPj8MC633N8trhnIq03Y3QTjkq4BprIbRBABpddL88ajTjhB35</vt:lpwstr>
  </property>
  <property fmtid="{D5CDD505-2E9C-101B-9397-08002B2CF9AE}" pid="14" name="x1ye=19">
    <vt:lpwstr>vKvR36amP65s+GRTZjLYzbCA5xRc4MDsGP/tMJUro3GAuKHNCu5uEwik8H00xWvIGrRk04P0laLsidaIELbs2paWEtD153Ov2qF43v305+HqLbjMBgL8ghZHOfkVnF3exrbeppx7W9U2Dk8cIqyRm9sYkCZ4e2BnOw/vLJrf+LFX2uCurWp+POpum4bz8gKEFaDZoWoTGXDKXwxkk+phD9z4IN3DCFz+lhLdYm/5KgUdgT04AyALSnL70WzLpQ3</vt:lpwstr>
  </property>
  <property fmtid="{D5CDD505-2E9C-101B-9397-08002B2CF9AE}" pid="15" name="x1ye=2">
    <vt:lpwstr>mREUWXvOB3dDIT//CfooVuRV79ofbh2zaATCce5kgfJ/zIqRM32Mx6ISYsWXnNH2KZWWx1JAqAq8lQgkIuS4lEH+23WNq95PrL6Dqx2HvcJBWA/86AJoOoPJVmWaiGCnAlT9byC7Tm4P2HtxsZfKLGE/SsqxqtjvNdZE3uyImoJRimZsJfy2XqrIxmIo5/I9BMeZPlENsME5x1BfsuDpf8XswsRY2rkhe+On5DuG26Qm09ViCRaaFlEkV6vhgs5</vt:lpwstr>
  </property>
  <property fmtid="{D5CDD505-2E9C-101B-9397-08002B2CF9AE}" pid="16" name="x1ye=20">
    <vt:lpwstr>Rusl/MbmsGhwhLvTmFaTuydlBZeKYWWG8GdL9qDcrHELtZc565J9/CQxv/034UZYB0ZdGk99CT+YK/2YjWsw6tyTejALqawfHTYB6DNCIgaKP9NFElIzmxVpnQ5JKIHnmNvsVXVyL25/ZaBNobWExrKs+wNc+BrypujqVtD9VBaMB3Mxexan94DJsuz+fW8tJZiwVs12LdKGP6NP8k/yZgGN0tODJfqbeN77qn4aMyADGMRE5X0IRcpEU9myH1M</vt:lpwstr>
  </property>
  <property fmtid="{D5CDD505-2E9C-101B-9397-08002B2CF9AE}" pid="17" name="x1ye=21">
    <vt:lpwstr>FkjeS0znz2KDVABAPYEWyXd9dRMnVY8IeFV20kZYDl8LQ7Nl3Ly9P2hZ5gqtTuELgEjmD/qwANzDIsRLuKiGcTs0Nb0iBKT0p5iSNrxfuj4vudJ54aqRjNz+Y+PIKZpCyqzKcUqJc+tPNhQrrcftz+xXOR4aRBTfM41r2oOmm7xAWjYzKdyRePjebPRv6iHvxAPGgwc7NN9elkfv/zwGp388nEmriBgbX11hpC1FQe7lWb1Y78OyQKoaCJ+NuuG</vt:lpwstr>
  </property>
  <property fmtid="{D5CDD505-2E9C-101B-9397-08002B2CF9AE}" pid="18" name="x1ye=22">
    <vt:lpwstr>We/faMgorHwkwohTYhp7S9APAtdqtGTp8So5Zuxkd1e0m2ISWigCGL3UpHlgEpGGLa9h6AMdoTjIKJr2ZliRvIGpPgsT7vgsKuewCtchSd6Ft+0TqU0Bh7us0073Cn9tzxOhQXeLoDYDgq4ZC7rKY82tWus5i8fFcS39Ru5r8/zDhboAS0v6MxvNN9fomoWeC3DDj0RVMIzZo9ctP9Qx8DXJzV4HswrP5cJn1rjipJ85AiPNx+UhAsTXyg18IES</vt:lpwstr>
  </property>
  <property fmtid="{D5CDD505-2E9C-101B-9397-08002B2CF9AE}" pid="19" name="x1ye=23">
    <vt:lpwstr>IGtfLXG6zoCQj5Q/t1GX3QjgfahSSNH2/OgEBoXxDEkyhcDsj79CeZDXDQXed4mJPjrEezwralXKMUS0LCUMdzWEPdYR9n2VeOl/gnTNAWBiN8GQXZ/kUr7OA+s9t5wRgXE5AwqmRtZ3FxVIEBctyPjZpDeKKA1jUhmXBxniRMMeojcxH3l1qB2JvP38viwThME/zN2k5VbaRvITopNIVnG+iAjCCyNOObLnJl6w/iOv+Fk4dmZs8r9cZ+kVW2V</vt:lpwstr>
  </property>
  <property fmtid="{D5CDD505-2E9C-101B-9397-08002B2CF9AE}" pid="20" name="x1ye=24">
    <vt:lpwstr>klEI/TVxoRcYy4nVnJ2kD0ZZaiIIaM+9Dqj/QowyW7bnmNp4ts0qkwYhqnqTKNCBtpHB2XAtgminJDiD/cHGn3L1XhZ6/pjiDPJBXprCAlef1IyqsjEKY+H8vtDf4oRM4GSCi6lq/gYUajp8H99n9lcGjadnCP9hRFblI2M6KQ2O3RElXYVbrR40rIWn26Po/9YH1UaqcqG/Q0XEtk+PDfQ/wleCIgS1gORFUDLV8iYkToWbxBpbK/H9xdZSKdD</vt:lpwstr>
  </property>
  <property fmtid="{D5CDD505-2E9C-101B-9397-08002B2CF9AE}" pid="21" name="x1ye=25">
    <vt:lpwstr>N5E366S8ThWhAGGz4YQlhic50+yYu5jp2QRbPXzTo4bytCJIXS1m7vNXYftx/V1CigEMYTg1JMRZt4ui58HLK12IdqaZJzzfkHlop7DEAGzA3f5HLEX37UyO5X/Nul2Tdhxbd3BEAkAvbvWOd80GY6XG4tT5/iaVgrFBqpwNgVxM2PjvpqPqDCkSmPETlqD9mXC78ygm2c0g4Nxqp+J2dM+cgZzNX13ZZdhl5SH+FlrvLnGsbLI232Cn7exSZAj</vt:lpwstr>
  </property>
  <property fmtid="{D5CDD505-2E9C-101B-9397-08002B2CF9AE}" pid="22" name="x1ye=26">
    <vt:lpwstr>L/fNMdfv5QQWxTzF/F11ejp5xo9bvNTesA+n8qkAlBZ6xpb7uzCP42I2LXMU7SkSPqjNiTBfbgaaTY+970Rf24y7TQwPEb4PpqjZXLOWvthD5ciXhvp9YSW3ONhtCSbjQF9tDpPk2FNakNs3T+EiIX/z4AmriM7w8NpiJcb9BLo2pr/yGHcTnLStDGFOuR23sG3iTo+pv7ig3gR7sNJezUqR/tvr1rSCSwKpGoOvEhb/5BA7IRAcX4hfqJXh+HS</vt:lpwstr>
  </property>
  <property fmtid="{D5CDD505-2E9C-101B-9397-08002B2CF9AE}" pid="23" name="x1ye=27">
    <vt:lpwstr>tnlOW+rsg8OkOmU+lQ2cPJHCj1BmtpOBRkG3/Aj2WRq3X0dsXQ+mQBe67DW0vil9T2H3/4qR6VN/Va0j9eaMSunpMI1sR5fwZMtD/zg+Oe9Cy+868NoNU+nlEZHS2RixGATOqLfJFARMiN3kDQ0w4Pe09ckWsxgV3PccjqpsIzZpT6DdXuwNuFUeqqiI+ybH+6wvE9OfG6DyUkSDO3sYpCJOKIAF5PFs6qdC8y+CMy3hAd9CfBsqdtiF9Q6xIU2</vt:lpwstr>
  </property>
  <property fmtid="{D5CDD505-2E9C-101B-9397-08002B2CF9AE}" pid="24" name="x1ye=28">
    <vt:lpwstr>ZGnNLq2uD10fwyAErS1LMnkF7XiG9Sto7ckXKX7sVzTI+nGUR3QBkNsw1rqlO7GMD7MW4MOip79IMt4ODg6W71GFQmx0nEHLz3xz2sxxGlkTDV/Rd137pyBRsnE+2l/I/ZAZAf6G95ow04eDOmLgAD91sD7//MwUd7+9wiSRH6O5UIq+3Ha2ugPY+ETnlj/pq9YEPtG9yJuy64Rt+rSEIkmI8j8LTzSiDCt/9cFGmvMpsW2jejMiN8wa6gHo75K</vt:lpwstr>
  </property>
  <property fmtid="{D5CDD505-2E9C-101B-9397-08002B2CF9AE}" pid="25" name="x1ye=29">
    <vt:lpwstr>0Ud5Njhw/LfgrtzPcPgt9cshHx2IL5OXpy+e9LBKluKzrqmhn6sbnB8AS0mSizaIdlGjsH8FJwv2HErtZ2Xpu8EzGsPlYTM1+6OyPkO8ttE+vPv+C/KH+SG9Dh/P8YKKtY8StUuGvk7gRH+bCkJdWxxmj2Av2cmh/mvZZJy+joMkgLOwRvCX33wHLOuotHr1L6SXdNRPrkqPahth7Qk4XC0zknkrwhnhYYXpKjjgPdHj76kAYgw2XiJc0sHZfTN</vt:lpwstr>
  </property>
  <property fmtid="{D5CDD505-2E9C-101B-9397-08002B2CF9AE}" pid="26" name="x1ye=3">
    <vt:lpwstr>40zEaZQYb1vF29Ub5UORJUDhGzO0eJsy/xZ9fjeHgehNePEArlSo77WaTuI9YswiimIXTYlQpUgTDX5/ar4rklK0WoTnDKpLjYx2oxh8yVpg/OOc2DuFwJIC/c/dgxaYvokiWDkjqrPHtAw3ZtHUISBUoltDYz0tFvv0SkR4d1olj2XHyr0MOFdP5gb6EK6yUrJvaUsGb59so4IfLf7YKHHdtM/m3DqXo/LojQNwQxVzI3yeuLQ/V5NYC+6buLs</vt:lpwstr>
  </property>
  <property fmtid="{D5CDD505-2E9C-101B-9397-08002B2CF9AE}" pid="27" name="x1ye=30">
    <vt:lpwstr>c4Uez9BjffyW2yzW8cypr9fAbC9Tq/1zQuTkao2gYun4nrZLj8CxMRy2so3n92wKmxo92rGEXkuBwLWUPfmScGuTjzzEtS96IYhRoeNVy0ADbP159mcVFJMeT9F9/H7zexhM78uar8V37iDISJ2YAVaJkw6UkhOcMYXMhAhrFryb985iSih+3yseldJz1Kg1v5YL4hlMjOtgNzwI+PApPD9I6fq/d/9W1djlC0vMQWiyzsWuz/LHd2TlYMYZDEM</vt:lpwstr>
  </property>
  <property fmtid="{D5CDD505-2E9C-101B-9397-08002B2CF9AE}" pid="28" name="x1ye=31">
    <vt:lpwstr>wAOHyEHoj/1C/13BEBgxY4WZdmNNeKdYwyXSmBn/JsofM9LYmNZ7ermXuFiUTX4eof6bOVEEB0m55dwDyiF1JLsv+y9R5xB+q1vuo8ew2ba4i9IhhWhsXOCE6u2zAGTPPuTGjjwrzZ5aer/Z63qnajT4caAGZiXAmz56QPiCsJRlOvbhOOWZHCj2FqUKd2gNdlyhK1q075Oq5uADABxKx2jF2D1xJU5SZYS4cNN3R5txR290mzTe8pknG9M1/6s</vt:lpwstr>
  </property>
  <property fmtid="{D5CDD505-2E9C-101B-9397-08002B2CF9AE}" pid="29" name="x1ye=32">
    <vt:lpwstr>bHoko3SosOI3DFOEgbhjjGFFEh/7lr4wckfTd+Tk+1jLV1TlQZcgrysA/e1lECPuaYEmV3xhkBUWtaTq3UMAvDOkQhJoL72KP9ZGY/CF3JU9HNF/tU6590jNF7+FjiOA+755P4Xhohkgvlhc5y+Icuj2GPmBVQACPdfsEsanv9vJfAIlFN3bDsefBiBDX2nZBkwUZciembGsN3NiJzTJCNTzgfpsPfWwlaE38nRbtt6376TvUBI/ndeQQxtV0CO</vt:lpwstr>
  </property>
  <property fmtid="{D5CDD505-2E9C-101B-9397-08002B2CF9AE}" pid="30" name="x1ye=33">
    <vt:lpwstr>0dW4HdjE9naRvbsQvPJwaYa/UoarfMsnBf0SNB76fJx/Qz+FxFHvze4PEEVEqBYnySM7qT2SLQiHNifAp0E7SMiQeA52soH9/43pjBP7g7cMDcDYf2S+uxmT5q7rZ+PmJf99uJSB/qFVNSaesW4w+JEs/5KmoZ04EiR/OvwHbh8nN/v9oMQk9RGGHtkwqliRdwRQ/YhYz3kV+yYrpfsqDg4Xy1JbWj9YBRefFy+Wc2x3/fTb7e7d1S7Gt9Cv3lB</vt:lpwstr>
  </property>
  <property fmtid="{D5CDD505-2E9C-101B-9397-08002B2CF9AE}" pid="31" name="x1ye=34">
    <vt:lpwstr>4hQdm4nMeqx8hdmEGe2e0EPoIJ68cIxUBkwFZKR4mQAP3uk+02d72mTAh0AAFfbwgEMeNL3I+KZ4jjeqKJbEgoqBi0ipUr4S6qf1rb5BsPSX+7OtuZFGT554JaKeboqOC4NlXtAVd/oe2rI+eXT8cteA1BtxkGEycwuYEq83iy0yqvmmbbvTimpbXbf7oIhqVJ6AahgWRTvDP6/NR5fb9r+hlDOQXSdAbctZqQpX1Z2ozuc3QUKW4sbux4HqpUT</vt:lpwstr>
  </property>
  <property fmtid="{D5CDD505-2E9C-101B-9397-08002B2CF9AE}" pid="32" name="x1ye=35">
    <vt:lpwstr>tvXQT5/GzisETez1oFTkLrV05pH+0zBLiGmQekEd4vq03BHS3vkkzWQxV8AxvXz+3DJF3S6UTE6xI3uUw/p0SMON/Isv5thedB8UIXe6BTQdltNWESzfHlRZHfQC6vR7i5A58HLoDePy4M86IFvVB1/i/NSD0xRPHUUMZz+b2y3sVE7NkZI5w/Vbtfyw/FoWUQQRuDvHUtsMsNltW/QfirZsBkFDwCGKw70G/klB2WDh9kTm4JNjJbUSTPE8Ajp</vt:lpwstr>
  </property>
  <property fmtid="{D5CDD505-2E9C-101B-9397-08002B2CF9AE}" pid="33" name="x1ye=36">
    <vt:lpwstr>nDYUKCJMuD/l1Nvw6Of89MFLHFBFe8O+BBzp+Irs65Yso80/h98SM9KrCqtYW+CAyUJRR04T99g4KVSvVTA//XQSxHwcM6uHXiIrh2Z3yGM59v+4hquHcAK2+NZkd2YJP3jRpWhcnLkYEjk9nT/KWjd6pA+uUu0CSxb3DkbB18r5KVOvLQdUMjFS/Nz1bmffmfyymGVv2tt4TlIlfIHLRAtNFtJF50QzQSdp2OS95jWtCXuzCUTfhf5dO980kvX</vt:lpwstr>
  </property>
  <property fmtid="{D5CDD505-2E9C-101B-9397-08002B2CF9AE}" pid="34" name="x1ye=37">
    <vt:lpwstr>zsC/CJvNLkUKcCUhvoVXRjsdYTnaxgcpzXUUu5Ha/cozfz11+2IeA+s/zm30HQhFSVqzx6WtJD8UNbp0ROnXGw4qCgD8QWfwbxX8+xHFvUJUB71oV2rYU10/NrKM9BiZdE6ZxAvHCWLLvBeQP4rJnWQGY8zLrBAL4up8wyyP4X01s0CjTAoJ2Op4XBEzZ4B4qm/DcX4kFRtvgxvOY1BtbI1Wi0Tjp1Aql4ahhQiNiejEBLSAJZ7iSNi3gYeip+v</vt:lpwstr>
  </property>
  <property fmtid="{D5CDD505-2E9C-101B-9397-08002B2CF9AE}" pid="35" name="x1ye=38">
    <vt:lpwstr>vIbNzhd65C360GIE4PhtcHzGmiIW+59VKU+BBtOevyBMY3x07ZSUUIK9mERSAO0lmOzihCmk5o6OLvbiXDoPgJEf8qzy0nkjY6tmWcL+SPq4vCM/v+1YuaGDdBocq/IaR9pVBQhrZKf2VGMks35u4JoW0FnxcNz5IlW/fKAunHN8Ca9/6NF3tS9NhrICWkBhnpLIO+GZqBx41hg082Rv8canp3+PgHvcf3Jxmf/qJO97GEtZRLnwtnBxt6EBQzq</vt:lpwstr>
  </property>
  <property fmtid="{D5CDD505-2E9C-101B-9397-08002B2CF9AE}" pid="36" name="x1ye=39">
    <vt:lpwstr>p/ybH0J21j4+OsqqkqE2jpVsyVtk2LPM4Fz2XgQ6Q0c/W4QvMR7ESblGpIMxiAbuJPQ5mWbDqVWZOSPaO50lFgXjPgLXSE69bAbpf5HEBzll2FBRweGcIY8Sf3q4MOnRdUxgu8g0Jcwsx54OZu9yiVrHsSpgt7CL6KkHUL3mzQS+9uEvARk6NlRomv/Mqodr1eNXyFmMcGvSTyaqVZOGW6F7w1QoM4D75Nro08a7MRj3NLqdWVDIY1CB2pBPURI</vt:lpwstr>
  </property>
  <property fmtid="{D5CDD505-2E9C-101B-9397-08002B2CF9AE}" pid="37" name="x1ye=4">
    <vt:lpwstr>7Uzht5k/UTTfyt0bJWLm93O2yVHYZkoKQ7Gf5nZ7A6pG/a2an9hHWcAaM23D2PbHk0cW6rqHL5LZkQrAH92vpfqORXna9BKh7H13LHdtL3kqoPwIh4g72XbrZ0E08HoerRx0Nxrhj7k0ERqrYg2KGUyLEK6SYtyHvpG11Vb2aRdwtVRv7O9tMY0zU5bi3eUwQzcnNnFboAuXXmdYITZDP3ArFINhzOnrVIRaQFJ18jZvzf0Ejk6hBPv+cw8YXUu</vt:lpwstr>
  </property>
  <property fmtid="{D5CDD505-2E9C-101B-9397-08002B2CF9AE}" pid="38" name="x1ye=40">
    <vt:lpwstr>vQ8EWehalVH5C3WDrSwlMvXSenVB+SUApWXh4ZbQgZAyOV+/BrCZopV56Q2DZJLzJ8T/gETaMsWgSz74Ab9fT6uy9fGzDNX4TM5UfG3cmWIlRpxv/+RwY0ZToSKX7qBB1LVJoCCYeIUiiE10w+CBIsswlXsGog7sqpJhRzkHPiMnzFFP5Gezme/Wcrb31fnrRyMRhsZB0FNAJ9nAEoClRzD+bSuzgHYhNRP2F4Zm5FoPdsYrEtzUuxTSChVvRud</vt:lpwstr>
  </property>
  <property fmtid="{D5CDD505-2E9C-101B-9397-08002B2CF9AE}" pid="39" name="x1ye=41">
    <vt:lpwstr>k97cmn2HBVpcU64I/pqhaYoFAAzHPyVqdLAQyP6VLEGZj5eTXRjeLZiqMr9S+j4ZkfHsx4FfBQQXrSTl/xlfknuEQS4NY2SzuZLazrnxc+TrKpogkxOLVgjjVeeqXE7HEQI0T7xhG1FDk2BcZfAYZVEqRHfhyRH86NZhQtAvkhqNXUCLP0G/3z5julkIChUSTP/n2uogYmYOPhgR9d2QAbGSwrOciz2DF68bw/m5w37XXek9j/1Ja9ZJNLDJfa/</vt:lpwstr>
  </property>
  <property fmtid="{D5CDD505-2E9C-101B-9397-08002B2CF9AE}" pid="40" name="x1ye=42">
    <vt:lpwstr>8Ov+Y8wQ5dR8PLHI4hWkIvpcDFzlxeJCs77SLiV/kLxJAG+zk4IFAGjT48jArQW46cU42YgMlbka6iLKBIRb8ttwr66OPMmNms29cv37kDRJamflKRcQP5Fwzxn4qMdghsn1VUaxwrzzvb7naukOwj1ssgqAJIbZWaiX0+RezOGNCOYYluStwrdpttOhuOkxMmajJ4HdnjcNIyub3hEynjXZfv9BXHeE7/UN/WABEqE7JxFXBjN3pfG+S8E30VR</vt:lpwstr>
  </property>
  <property fmtid="{D5CDD505-2E9C-101B-9397-08002B2CF9AE}" pid="41" name="x1ye=43">
    <vt:lpwstr>CYgn+kPjHqUjZMh2B7uztrfSmRTmOwTR16vtIr8/aZbIDbUgATZUbpeDFOPx675QGEw8wgu5m7+o+3WQQt0u/E1k5+t4d+vg1jbUC6bMhoe/1p9dqs67NKFkTBzeuoGoK2lsoak9Vcoqy8AVNP6XhoZ78gs7zvqC8fhHdlCz0sEfUjvB44wPg8rrGDynGmF320nycaWUhPf+rQ6Sf2h1Kfk67mHFLHN3AahLuxXR3ARZa9WtIsBRxYdzdqYz2QL</vt:lpwstr>
  </property>
  <property fmtid="{D5CDD505-2E9C-101B-9397-08002B2CF9AE}" pid="42" name="x1ye=44">
    <vt:lpwstr>HQmaeHwBdrudekdx2tsvsrvPgYV3j5Q0ySx15ha09m6z93BUIYzs2oFizNubBro4kStP2I/ptxYGEIBHCYwDmtvdqwjz6oybMfxibyBCUnH4+9gRVfb2DxR+2Ncu2hNmoEhS8J8MHDGg8Ut4UnmywC9W3leF+jyO+Z+zCiDaFbeBBmjhN3w+zeUCC1bWfoYbTOAeabK9Ab816vaaUWBh9oeJRdJD7eZbtsM5XopK6Toy6/x50iBhK4Z51cyQi1b</vt:lpwstr>
  </property>
  <property fmtid="{D5CDD505-2E9C-101B-9397-08002B2CF9AE}" pid="43" name="x1ye=45">
    <vt:lpwstr>OJzfr93Gc+fDQGoA+Ls4zgmTA9/fQVsOp0NHKc1Fn8yc7AtW5h7x1iefa7tn+ARsOkT7hdWSPEMPKDjWusLqCJA3Lz8C2vwAe2OqtQjt8/0r7CbjcUPPsaw1pYtNiONvKUeoXN+plWrzFG680pBN/KSu/F7NqrPdKJtj8fDL5sygQ+N3pCZcANbFwWtbTieSZ7JVqQYpVNDpBxXoTg6KRNZM39kNq1+NR/fFCdj2f6Pq1133f/VV1wK+pd9LGwQ</vt:lpwstr>
  </property>
  <property fmtid="{D5CDD505-2E9C-101B-9397-08002B2CF9AE}" pid="44" name="x1ye=46">
    <vt:lpwstr>EADT4k7vDa1fWRKjam675KZdLLP2/Fz3BSmL8zO3vy9qREqHW7G0/+AJ4gAkXzrwEGc4iP2MWjfHpVuyLkfnPPntLri8EjyLWS/juRwc2VBmjjzXiVjZw1CkKQyK60+vr8GlAB/C5vn/f6fjICYt4YdoWAQt7FIzXH7Lr90xB/3dwSg+FpExdxWfQfYokVlXD15A01TZtoVIZl1tPgqViK729C+qg1MEncsdfmZBJo6I5/0kZV1U990oxkhAceD</vt:lpwstr>
  </property>
  <property fmtid="{D5CDD505-2E9C-101B-9397-08002B2CF9AE}" pid="45" name="x1ye=47">
    <vt:lpwstr>OkW1rgyS5t7DeWi7rEOUvzI5cckGacznjMIHboTbzX/k2fTFKg7cp4LY6+p8qS0bIxnpEVBFuyNJqjl1Oh9cWcU++MUGmOdfiHEV4vnARsWyEN/JQYYFvAtsU+9wG1gQ9PAMVLwXtaC9ZF8+7sHKZjMsOgvv3Z7XhYLsbcHWZ3ENwqnya66PtCrH9xqKqVNIC1H957iS8mWV3gMWdNXzL0tawAEJbMbILGV1Apsf60xgAVZm+8gwHTYmfjHNDmm</vt:lpwstr>
  </property>
  <property fmtid="{D5CDD505-2E9C-101B-9397-08002B2CF9AE}" pid="46" name="x1ye=48">
    <vt:lpwstr>gOy1eBK0Z5FfdFFi8MtJIl//kGLLrhYzbUiiVgdvLl2y0VEIJha9dZz0kFBS1skXz8Km8dxVShUvPH+1lEmSpMX8QVCXtD/Ja893Hrtv8slg6WRO98jhcnYBaLJKhC123Fbw77wMohOeR1maatsuqoMXF1JzSvqTYIzsJXbMbgbDqWWVAhHyy8qhyjHmvdw0sCUGZ7A97ImO5JZCeeN06jDGjtDKqyTXJo5S4joaOFEaa5E37aRWkX1ajJI38j+</vt:lpwstr>
  </property>
  <property fmtid="{D5CDD505-2E9C-101B-9397-08002B2CF9AE}" pid="47" name="x1ye=49">
    <vt:lpwstr>wy+LR2LAlyxGjXx9Z3RAiDYzRoKlqaGBq1X+q4YUDAYTOdP9WlcY+UQ4StJviyAkQRzDu4Ajk2k+4HDNa+ig4E0heI6sjtD1AfeO87ILlS/BPOFLdOlERHvPgEjPjG7Qi25qXACm1JV33KCABMzG0sB5c4TY9YF63wCW75Hqsq3MaBHgiP/Q6v/fBxSHfyL//MtVg4/tpSdUjWyXhPJSikqQNDgFdXlRnBZVL2SI+X+yCNJ92FNyFgg5rgGlREO</vt:lpwstr>
  </property>
  <property fmtid="{D5CDD505-2E9C-101B-9397-08002B2CF9AE}" pid="48" name="x1ye=5">
    <vt:lpwstr>NaVWY2M60dBfm6ozXgpd655RC2R1EbWvmgsRdPtsNQfT1sK/JVWWqY4gH1LLabaSG9AwSTZ9JFDMjfcbBst/gCT2nab0UNxbPsvMo+DC1z4SjqzLnkApgBBdPY/RkcL6t4GuwD0DmNRU837fyPRLHu6czRUYF9jVcsmeT3uJU+DXAGUCEvXIT7RI/FxjvgPWsL9Ir7N1IYrr4E5O/hGLYEkAMT8zUgLgbYTV9Ur05yDbbtSt+YCcyF1rtE/PSk9</vt:lpwstr>
  </property>
  <property fmtid="{D5CDD505-2E9C-101B-9397-08002B2CF9AE}" pid="49" name="x1ye=50">
    <vt:lpwstr>1xk0Z/LH4LRxAM8c9AmUw2lPjDO4kI4mM+dYr2YzBt66ZxXzChRpj6cpuf2r41yahNKNdmXKc+l7m5ZYGPk6HIUNLz3kAA0tJFAfDTPj0Yk6+ycrftZbG919G6fzinBd1QMVQakKl7B6ZR/0Xe8pHtJK8Vh9Ajv+FF8SoJebiMXnWBS6EoIcicbYQPWeeTlt4mNxtYXnZDb31o7G1yZmG4mG7jcE/0PdocgNJSqxjipxwI2/0NivbZxqHxtC6D/</vt:lpwstr>
  </property>
  <property fmtid="{D5CDD505-2E9C-101B-9397-08002B2CF9AE}" pid="50" name="x1ye=51">
    <vt:lpwstr>LwbcHcIcwAmJdFoFh9n4zbXsP9DSeszAR2q06Z7HbnfPpNyuPUgcQzVIydqDIjPudJlvo+5ffc0vtIFt7wuCxLKckTIZyBa7aLGLLlZHHWjVTO2jM3Hviwnk7OA6eOgy+LVmk96ndbsUFGK345TX+Ji0V1dwo60t2UP4zzr8Lvv4lnTFv5wflCauSP212w0jTvrBkR4GxlFkrBvbiopfcquqlf0wWaXZ6pZG9L24lUbWkxzngCAIYxIij/io4g8</vt:lpwstr>
  </property>
  <property fmtid="{D5CDD505-2E9C-101B-9397-08002B2CF9AE}" pid="51" name="x1ye=52">
    <vt:lpwstr>cmlMI3GMtsXQ3W0ViQ6EFrT0h5PWEZP9C2wWmLLc1vASRrlk7mD+wm+SSwJymmlz2HwXCAkE3YUKzZ7e4Kni699YBPURh9ifpYm/e790wr21z/gERoEuVCuj1AT/LqGIGoT48PH9GWcddEvt9wPSOV4vioNJBNGrjCmLTAKMGE2mvY/BDw1dinnBlitWIgotgpa8LkwEgOWyNx2Mm2KuigsxY3jKDOiE2ITDszudCgFpouCxXT8CMDV4Z4go+Wt</vt:lpwstr>
  </property>
  <property fmtid="{D5CDD505-2E9C-101B-9397-08002B2CF9AE}" pid="52" name="x1ye=53">
    <vt:lpwstr>gAFXznm7gFt/aupJTxw7HbhQV3l9ywlvVrBiT2YB+zJIZEzP88RZPBUohub01H8TRBjF5SYPlnRhXtQcwsG6XvkQwGJO5OIP9MTvhlX8SCoUnBJHvtZBCM9pIul3o3Tyw74THn1WOcI0l/KtKqBKOkCH6qwE+0/HK1N8IwnTeDn/58oNa7gR6v7rcm5Xn1+T1eM6dew1Xce32DB86RK4g/TrMJsWYRtBsdjjXPD4/8a/muVK7Zw8r+b3ajsKfuk</vt:lpwstr>
  </property>
  <property fmtid="{D5CDD505-2E9C-101B-9397-08002B2CF9AE}" pid="53" name="x1ye=54">
    <vt:lpwstr>iWaspybmKJG8jN6ScTUcSQXRRdk67dcMGzHiAJYShylVbsvhblTZPuh2nxGWQgKde2Zmp/D1laAR+N5Nfns2o0PDi0wbuODT5DYHDdWZfR3X6pIxGoQGDrONag547GfX7EdLHBf98/zfc8OUlnpj+zTb55i0cp6X0HRwqTUQGizLpBdQQhuhoN4PWmAayWOID0z9bxZ4BWWw/NkPCxUE/bBjyFVRgFyF4+PeVH9qeK1GHIv/PX80+pJnascemyg</vt:lpwstr>
  </property>
  <property fmtid="{D5CDD505-2E9C-101B-9397-08002B2CF9AE}" pid="54" name="x1ye=55">
    <vt:lpwstr>r86gwamxZhWzd2wNRJIsSAeZjwBcuPMYHjZy6rJhOggXA5ZCvk5T+w/lGQ/TAmQ3LQPp3vPKmjYxZVbi2Bj1F0Q4Ti4jrkJcpOw/M0OreMosBwVM35zMSuPkYvsNZj1meLPPUL9mDQzI/Ggh+UC9ZAR9v49SjkrFl/GpajnBDFU48uhiufNYZydALOO9BWenMocmvQa3bAaWtLFRuYk9Zhoq5sOzb4UC6SHfnbeC7Xj3Dd2N8ubnQfnIXL9trX1</vt:lpwstr>
  </property>
  <property fmtid="{D5CDD505-2E9C-101B-9397-08002B2CF9AE}" pid="55" name="x1ye=56">
    <vt:lpwstr>1jGm3mPHAMWfpU94ri6WovBEBIWU/3oaNohzU6ZcDviNOnVS5IppGBxjikSxpUkI6n7HJ3wZ1RQ6+3duuplcZB5XOiniZK8Ya85Q2hHOg1aOpaJBJMjhzbqCl52L5DqD9PgXjnJ11557rfQpVJKZoTvVxXGUfXqe+C48lsL/f4L5M+otQmmONxgrQGpxtKSGHdQVtsv6wgdv97RN8UzxQowbEZhVSCuaoYWH58AnvC0nuMC9Pf8MDx92LklPphu</vt:lpwstr>
  </property>
  <property fmtid="{D5CDD505-2E9C-101B-9397-08002B2CF9AE}" pid="56" name="x1ye=57">
    <vt:lpwstr>ijGO+N+bKIgXrpK2DlSlg5M/xntNDdWvTZ4gJMYThkiLaRrZI/MrYcUC6nT4sCWTsTQa5vpDl0uTPOIdJoJ37z30CDfDMhf0F23hXY9fLn8ZjpcIN31cQW0EVHJnUgBAvWlz3VGDU0NLFGwcQneVB9QTCPEFNQdXa+Mpe2mLnFNk8rieSsEX9RNrG9FuC+l8aEGL5xFW5gv7bdXV7pw5f2HTh1pSV1wRQFyJZDfk+JmQOtZt14etc88AxX0im8y</vt:lpwstr>
  </property>
  <property fmtid="{D5CDD505-2E9C-101B-9397-08002B2CF9AE}" pid="57" name="x1ye=58">
    <vt:lpwstr>SMk6dhP8YGMBk3hjw0lpOjv1UGQndZb+B683tvF7SWsBIbpRiHiikUIsNPFfrE0mEbpPOxMY6pnMmLO8GjYrKT93q3IUhhYrGQnJBsKh7/wpNaYzzgejEnEHv/I0W1AoycjMcu9FA4Hv+QFaL9HmjedIN/d2qha/l7EC7Nfm2dM557UOiZyPFVwHyZoAFfXfkp9buc8bQtzxEMiFpD0qBLiLtUGpU9Ib8F7o3GWbZUEN2iCddQTZ1mFOpj45sMP</vt:lpwstr>
  </property>
  <property fmtid="{D5CDD505-2E9C-101B-9397-08002B2CF9AE}" pid="58" name="x1ye=59">
    <vt:lpwstr>0VyZBn+wTnZO6iSsNVBRWXQiBxLZGkEYfzX/FkYbTKTk1t8IynDXxuw3oMfHNzZtCUw3RLMd4525O4g3b3ROtrDM/7THuTy28M7yQeD9L8LRrizi3Q4piQOC3n5xWY3jPXtHR7CZASJh6qm8lPZT3N6BfgFkUL/LJNQDvM493DANXEk3aehgL9G+w2b8vkfUhxaNvkTBtsUUDVGb8u4YTnO+CW4w+J0ZcFJ+Jn26CjiV99Dsn35dV4q9OKrQM0o</vt:lpwstr>
  </property>
  <property fmtid="{D5CDD505-2E9C-101B-9397-08002B2CF9AE}" pid="59" name="x1ye=6">
    <vt:lpwstr>7hT1+gGZnwqX+1h590vxzISPt3+i9bZtcySjfhoLOfbx7lvw92CNUBUkTQCQBjFkFVaKcu23Qem2w6BPrf4payA/w21s+l2t2PWuYmHbWrOgFC8Th+7BC1asQEczswVJy2p3wiBkpndi7ThN/UIHDF/cN37HLlHgWL9JkuTMQCg2BsoBR5zCqUsVzqXoxnZnLK01sdnwCOKNsV2lPt8TdnI3RelmtQh3hjJYez/ZdhkxrfBJ1ZBprWAMXOjALL/</vt:lpwstr>
  </property>
  <property fmtid="{D5CDD505-2E9C-101B-9397-08002B2CF9AE}" pid="60" name="x1ye=60">
    <vt:lpwstr>yRa4W0EK82jCnnk6ttOf4wBr43xjwgNPvoM1ppFzVuu/QMeAY2l4nmRaVE/pToH65QLyXhvjb1Elf/ImTYDw0uRbf8OXAD5IweVSC7nVCxrbi/hTOJqDbc33wMfI7ov27900sXP6A99K/oEIfaT0Z1ySkqNHTxQb1JE/xuBtuze+xiyt42gRcy+Inq+dT/BgS0u1z2R7NK2grQJx7VXQazQZIpXCeZ5+a6Jz4ycy7c34+28CqjaK10HOpTYOYs9</vt:lpwstr>
  </property>
  <property fmtid="{D5CDD505-2E9C-101B-9397-08002B2CF9AE}" pid="61" name="x1ye=61">
    <vt:lpwstr>4mD/Vxe/KzRLgm81PRG3KwQkHtoLw2IcBPif4cWkanVfRK2Lg3cqP84XX96pU00MkGmHblwFAUy9WRDFja722orPg/VNoWp9yNGVMGk4X9uoPd+fpAIUDsJLGpa7y1qNY3gIMY6cdLsGiyW1yPzbLLl1N1KdgxbuAEfI8tozAd6PUv0klxeDIYfqp1icJH/7We53g2a0Mtt3EyL9at79Um3ACtibPIQPwpHec3XNUAZE7AMfhZV3sioB2/KJoxT</vt:lpwstr>
  </property>
  <property fmtid="{D5CDD505-2E9C-101B-9397-08002B2CF9AE}" pid="62" name="x1ye=62">
    <vt:lpwstr>ItsK0spVHd4vpqMOU5pELb08THvtPThFEY/nOortPIQ9gpazXptliVchQyHTm1Hwa365R5gwB9fSp7r47DrAy7Qb49kq3CJB9Skar7oi674+cwXTrnEa/Ih9mLO4kW4/H+NXjPAtJglOTLyiLhg2TwvfbpFIqMZQvKefiu+h47EvMgwOtAkfaI0yFyYViZck6bahbzEWpRqeY/mW8jPIEVQo4DfLsEac6xAbRZ1bCt3U+/MdD0qsg8jKEJtNpkv</vt:lpwstr>
  </property>
  <property fmtid="{D5CDD505-2E9C-101B-9397-08002B2CF9AE}" pid="63" name="x1ye=63">
    <vt:lpwstr>KWQ+vNM10yIjr3+U0LvVxluOaG1zDI6J4axG0V1YRS7rgnRmXtCgrvQmHTDb/mQKsL37Z8ekbWAYKBwQhYftkXBAKa/b/xA9EXCsZbRMwJ51sq40LhQdzA2vf73nPorqRizFILVRS408t2585pUrK7it5HFVYDwu4WzTveBJcoXHxmzAOU6sgsQgYaXXfIWobHIkYRKvvurccrFZ+FQ+w78z+pFdgaWQIIXDTXKyHAYlNkM3QrLVIE/B+Zt/241</vt:lpwstr>
  </property>
  <property fmtid="{D5CDD505-2E9C-101B-9397-08002B2CF9AE}" pid="64" name="x1ye=64">
    <vt:lpwstr>mBOhCZE07YbAyHfi8/r92fx2DPAwrQmgQlpDEEu2yjbsgCkj8JSa50ZiRXd7xDPDgyxn/6l3Be0Hem4vGpfcKLzPrGoQG8Ik2lescrAATow2L5QCzY3nzQ4CbWIWPVn833Xn2hJQYdcgC9CtXtrszOXZ4Vmw90WfyPXYw1y9ANPXPzK0f8vmZMpJFo7vurXK9HodK0sgi59jt+1p7PlylR8WH5gopReu4B1q3P4UHW0843aadnZfWhGLyKiX7QR</vt:lpwstr>
  </property>
  <property fmtid="{D5CDD505-2E9C-101B-9397-08002B2CF9AE}" pid="65" name="x1ye=65">
    <vt:lpwstr>IAsrvfDzhyacSRv0Aoq/f1JQe3mBLxtCfS41RW4vO38qYTbTsDAD3paFcfRuDLc7N2T7Uy165X8UmTtCvriM3IBES9GAphwCzelxwzNaqmCGCGxbvokvRydwLiFLqTNSaioSJz3qpDjG3YEGuXVfax0S0nFXlOnLA8Uq2z9gfH2Dr28QNwKKJ9XD81Um4sh0v8MRtVTOMrqHXbeTj/980kuYljt+RtDD/C0mSckey9TmtTBZMnVI5JfzJ2Y9FYT</vt:lpwstr>
  </property>
  <property fmtid="{D5CDD505-2E9C-101B-9397-08002B2CF9AE}" pid="66" name="x1ye=66">
    <vt:lpwstr>ZXL8iCQOC/jWHGl+0x7NzZIVgrbTGWqsI6SRsYQ5lX6DPgORQBfenZbaQVPJ+vc+RK9HEH9iEqtwhPF2MKKuy4Kxg77ZQioqa1Xrzln5d2FQ1Ra2GZTedLziiLyaAbA/mvArNIlxUGwuiCGOA2eAPcHRqZ0bg2bqt/3A3kS1Kpv86J6pfPeOt/cdOG0UrJnWTBmdEkMubratJSVnEI5VeV7HlSrMPLz2jN/RPumPk3MeuUpQlHbFMMkTSAgJkL7</vt:lpwstr>
  </property>
  <property fmtid="{D5CDD505-2E9C-101B-9397-08002B2CF9AE}" pid="67" name="x1ye=67">
    <vt:lpwstr>1pT4mtoYMDmQ7mYm6MUq0TKVGvo/XRCFpmP67CIyJyA4bRdGPDHDBgWDNC0w/Mb6tdZz3NasW/Zgkmw/7u2p4JR/jckl3pg1PLtP7q8jzmgj7J4jlvoU61hhp7Nb8bZS46SRvw1n/w2kxFBnnYgQVV7ZqWcpTH9Wc/3pFf8NQI6VI4HcQuZQp8uunybu8Vbq7wb3wjZjXS5zzLpfavSKSzmWZds1kFJtC3BINEto9KL2phEEf3s7Nc8LmS2GLWu</vt:lpwstr>
  </property>
  <property fmtid="{D5CDD505-2E9C-101B-9397-08002B2CF9AE}" pid="68" name="x1ye=68">
    <vt:lpwstr>AU2l9pvwm3m00+jRy9L24o85Zg7fMXond6LE3gF6XBs98UllE5lMccxx5bFdCYk6VIw2X+YVD+7DpIDPb3Et1nVK8iOeGZCq4nLBfl4nglInLL7BQJpWDlJ9NMvRMV5vqPpCugS6mMoLcnvyF7+dO12ygZqtykpm5P4CzFjVw19qlwTJGuD6kXYOLXqGwwJlE+HJDGNNFeVA3s4uZTsmIGR05ARn89qb3xPozlBhIxctIwsDmvX8WHmoehpRMTd</vt:lpwstr>
  </property>
  <property fmtid="{D5CDD505-2E9C-101B-9397-08002B2CF9AE}" pid="69" name="x1ye=69">
    <vt:lpwstr>+MuCocthSw4PpQz/HKDNkSaLKnqsIHoiLqmkY44VrXiNPkUKfOrxcdTeIuC8pglunN/yfaGcCVY8851aJ5VtyO5Oq0Qw7pIVJVvD608S8VWqHpK/yLsGiCxcxOOS857nAqz10w+INn0/dL4u+Vxxm5CcezLgWDNMv/Tl0dGDxvHsiu7HEVDGXmvqgVR6aIg2DiFMiH/9h9s9BGlOkgxNnR/zpZ/VmcNBLfIN98IX6trtlRiKvekTbunuRO7vObK</vt:lpwstr>
  </property>
  <property fmtid="{D5CDD505-2E9C-101B-9397-08002B2CF9AE}" pid="70" name="x1ye=7">
    <vt:lpwstr>OOC3iuFe5qh0aOa32RIzThLnexCxLczEr2mp31LjV2XrgtPCymHlyPRlu/dgsvrU4+EG8ggukW3jZScAHZ+M20NWyHZwZcoGJL5ebVulKBlU2sV1mDkUypgbEP5ZL0aE3z7l004v/vwibYgOfjrYaDdzt/ZrvvZJUWqDrR4fGMzUcHZkgTTAPCydvuw/5LkAteynB/NeCjhlNIsYWzh1P1pK8NopucQRy56gTuWgAJVqO8JvGFH/uS5+Huq+ZwV</vt:lpwstr>
  </property>
  <property fmtid="{D5CDD505-2E9C-101B-9397-08002B2CF9AE}" pid="71" name="x1ye=70">
    <vt:lpwstr>Fc2BJsfTRFG/fVEMGpqTi20AV2jk9/qTQJddHVot8pwpzGySMFqvwQVhIjYgDrkqm+nxyddrW+w9vbG5k8pX0ZrxqRbtUcSGNBvqR0nPGq0ycLeUcjELx/jqZHfFW1EHWJOdGox2Hgco7zx6755Msi3QEqFNQNRIWhSgCClL5O8tm+P6GHUaFBFyqPrHf009ee0s1ykN5Rsq+s0/rst24hXBOdLmdJv3BzIOoQsCAJyD3hiSRrynPX02NnpVIUa</vt:lpwstr>
  </property>
  <property fmtid="{D5CDD505-2E9C-101B-9397-08002B2CF9AE}" pid="72" name="x1ye=71">
    <vt:lpwstr>VfNqfs2ErTLUXgAeqWqfLmJQW126wgqLC36ml0uoou1XZLeuRKXNV18HhkOfIu643HEgqWGfWiM8/HVaD6jA4uX7bFHci3rw7Gpc7jC1lgbEB+wLRuqyHFke415jXawHG3ooTvnxoRjTcIShtpOZmKWy8g4IXvVemVhjnuiShpnrjJfo2uJs+V7twOQborl4Vd7X3xwGKvfDAwF0eqT/QpfDYQzDvyd635ygA20sD4TgztzYPBnFhkJ8DPuPUkB</vt:lpwstr>
  </property>
  <property fmtid="{D5CDD505-2E9C-101B-9397-08002B2CF9AE}" pid="73" name="x1ye=72">
    <vt:lpwstr>UV5LhNKJ43CztFb9HAAh84J+YK+mLXiduTFKWh5EdPi0PSFowuDgSyb1OHWagt20Q9uoTaLmmEoU3xcu5T0yfwPgVOc8W/ugjexKWuWIZLrMQSG7h3PGJIU/80M/CCWTK1uYimQLyTxUD6VGAwfvX6xRgueowygR6f1qhKBTo0wZkxNM5sZyvKgS+ORZHVHlUsekar9V4rCN/knl/flOWFpEx/5yL6wzFsDFn4IHhnGQ2MdYg+p84d828eMs09x</vt:lpwstr>
  </property>
  <property fmtid="{D5CDD505-2E9C-101B-9397-08002B2CF9AE}" pid="74" name="x1ye=73">
    <vt:lpwstr>dSsYog8XKMy/99QVoonNLOZPuy0YwzcwDJb9BzlrJYJzyEGjvBtYcZkWXhyIgba/waLkitRo/uPrfUot7Ih1mJ3UhjTd4VJnc0UArRdYIhfB4xstV498SpGo39XJOWeEuJPcA4nJB2VVCvcCXFS8p/dTKd8aEtQqZNCIW7UGUb0utuvMt9FGNNshSNTiVuZw6OOMLeOSBvF0ZPlRCFaNCqPxh7PCVMpYmMTuOzs614qtFAAj3jYHzNrL0prQ3ni</vt:lpwstr>
  </property>
  <property fmtid="{D5CDD505-2E9C-101B-9397-08002B2CF9AE}" pid="75" name="x1ye=74">
    <vt:lpwstr>voxDmdEabej41Sq026whTflF4fnnhB9XweaBWqQs8m4RQmdHUGukOjke3wFvITBgIlLWPLh5/+/gxGq0zfAG0ihrchB42cu4F2HY97MkuN32Bgr3hifLB+ZttNvbzrulXtqK1d5o8BJa+XTBgr+xgFuY90Le3xunyXJD8Hjq7BGxUf0UF+T20STFkOnZLLpIpkxVa21q2HTt45CvL9EAAG8ux7P0TmJxOsWzqDWvlZQH7RPAxvLCOO9g1W1933k</vt:lpwstr>
  </property>
  <property fmtid="{D5CDD505-2E9C-101B-9397-08002B2CF9AE}" pid="76" name="x1ye=75">
    <vt:lpwstr>vqRfUKLNof5ipBhwhTx2gI/mHgPu3DKwi0UTn8/tPMP4Qpwk1fmU9zjd9KjkcHpb1Tg7pU1Tpf+CtpbGSarAtuQ/RMI2pjQ1xyK6ylPTF4j/AmLdnI7PzL7cVqSuuNAehfmTnCWpGuIHjwlY3+pS7P12gpHOrril2+i2bV/IC58Ifig2sQVGtdi9fi+iGjPOgxJ/oAJ2E7BIq6t/4iu3zuooULu5wLzZWxexJWScj6uRbyOQct52E9xOwsWdRRX</vt:lpwstr>
  </property>
  <property fmtid="{D5CDD505-2E9C-101B-9397-08002B2CF9AE}" pid="77" name="x1ye=76">
    <vt:lpwstr>cSYI0clvDoSVbnUgBT4AowEBaNWfllvCwdVTpJEfgZwxzkUN4VN/PCZrxta7FoEwHwCL5x/KXTCvNL3UjGlbCUprqnjU2+JzpoZcKV44b7v/vQKcTS5JUPzRXq5+UFIjRVT3G7AMT3jtx4MY8syuYBB4fhhZxqWViXfKc7NH9WluZ06nz3xk3y/V4OISJ0hu7EmOjfkvvPvhDCq8zxqQhNmonuQqYB00N/IDvu1o0BsUWmZvZ71Qc27cdFHvtuy</vt:lpwstr>
  </property>
  <property fmtid="{D5CDD505-2E9C-101B-9397-08002B2CF9AE}" pid="78" name="x1ye=77">
    <vt:lpwstr>5YeHGAECNJmt2NY/40/DNm90LntoviAQNL1Vb5yykWypAkyN7SW2aLT0nIdLV6QgnzGBuIwgwlFloicOJd02wUmIV6FS6meoQp2RSBpE1ByZpQrH54TDTZYPJJGDuTya5u9s2w6FFetO2AhUA4F4V9HtWtJidDLFBcbM+M/G3ZVGILZNDFkHzJhJuUchdhizpX5R4OhNnd8KjOGnboJWAfL4ItVJ6n9eYK/m6wvrqPTCLe45B2b+OBTDDnR1nhA</vt:lpwstr>
  </property>
  <property fmtid="{D5CDD505-2E9C-101B-9397-08002B2CF9AE}" pid="79" name="x1ye=78">
    <vt:lpwstr>t5osUod5TwN/2wo77l6Oo3HpGla3KgxnJOjaIOPP+ohUbqevHa7YEiJAxqm+jOPQBbf/+Dt+F8yU1Be0kbqU5deHb3OxrS0nZGBI9IxEsbZWjqPceKbpBWYNBAHd0Z4mFisahsoiOGHrZKUaCt1ePCfzJ9LtfVkP4ZBPK7OSFM7I8a62D1/JjFuWIMwvNiuRTLIecOoM8gkn49WdcmSDJOI99NOmPQzskSOizPLdRwBlCneOVNdryj/czpE8ahP</vt:lpwstr>
  </property>
  <property fmtid="{D5CDD505-2E9C-101B-9397-08002B2CF9AE}" pid="80" name="x1ye=79">
    <vt:lpwstr>N0frLFMFShmg5TM7zQwFuN9orCQpcALvx+WKdZvLbL2DaNZcHADrJxNKxKpKDNRu7KvdClTwTZ3o/EG7vt8p8SBrV82bq1ju4e2H+LnXb549rEdMLKCO92SD6OY4hz3NbP95A+in3QVizB2mkNwMwlVixdDu9DuR1rD71kBiPNQBb+9tbMoRpTHdmStcO0eXJhmg84g+8D7xOriECG9/sI9XmLbbHFvLThQ4JtCQRrx7XzB+CFn40qKfUGJYt9J</vt:lpwstr>
  </property>
  <property fmtid="{D5CDD505-2E9C-101B-9397-08002B2CF9AE}" pid="81" name="x1ye=8">
    <vt:lpwstr>Hpz8pZryFBw969w0d42K9TchyLqwz35rF93ycLOAz6sUg+7OywcnqJbrpl4A+wKU0er44Pu3/8aEOM7Lo6xUVXz0x8ryqFzkATkAwrcJZY4CvvIEj6wuEz/Ap1VrEhpOg03wRxk/4vzh6bwKkXhAuA1MezmeMmjdgxZdpWSclYoscn61b6w86iqXcmrjikqpbQy549kZ8wrmLQ2WtWHDTalIc1may33XD+CwZch/WIlLn/uroYsXVL67O41SpqJ</vt:lpwstr>
  </property>
  <property fmtid="{D5CDD505-2E9C-101B-9397-08002B2CF9AE}" pid="82" name="x1ye=80">
    <vt:lpwstr>yYqAMTRKbg4cvDAFUsGENQ/Qi5jrrn8RYrTysSKukldhCBzawfcGXVqGfei6YowrVThvAa7pfSj3btvZr5vovrO/PCQ9hDeMB3oWmhnDcwCBKFAs6LeCaL8lPxAH387HDO8HqQM5S2z2BE9odqWsHQ8rJxvCW5L02Ud9SVYPq5s2Fmj0laUbck6Z92ucIcw9xulgDxIToAit/FlXAbNBy21elzeS4j7N19EE5FaHjaeObymW5o/GEfAHGvYZxnb</vt:lpwstr>
  </property>
  <property fmtid="{D5CDD505-2E9C-101B-9397-08002B2CF9AE}" pid="83" name="x1ye=81">
    <vt:lpwstr>n73H/1Txn8grj0YpkXyQtpVzrJ5QHnQ+1ua4EtVPAopgk71pJ0zGlxspFgFNgv5nGKzjnfryc895Oka66+exmzpG305UkicxXm8OMkzv//v0HyuB6hzhQAAA=</vt:lpwstr>
  </property>
  <property fmtid="{D5CDD505-2E9C-101B-9397-08002B2CF9AE}" pid="84" name="x1ye=9">
    <vt:lpwstr>uCBFSNNzu+oE8KKSG+ohZQOMoZ9JQYewXee3321a0YuZKKAKbGgyNsCb0Azd/bxqLh+Mk4grb9Urzxw09v7afZTp20Y4stF8UsFlA03Jl5cuLc2ZXP1W7aK4/UVo1KOK3Q31CkBv5IIWsmT6Fv+Dknlf62sFzYOOahVi19QL+ZUE4p8hpcFd+bH9plsB8R+oXNT+RvsZoVrENogOA/8CiiIRejWWqwMQOnz5L+qQ4vLwHfbDKPZ/iD/1DF/w7qP</vt:lpwstr>
  </property>
</Properties>
</file>